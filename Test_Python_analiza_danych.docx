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6EAB13D5" w14:textId="73D4BF61" w:rsidR="000F27EC" w:rsidRDefault="00B60436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B60436">
              <w:rPr>
                <w:b/>
                <w:i/>
                <w:noProof/>
                <w:snapToGrid w:val="0"/>
                <w:sz w:val="32"/>
              </w:rPr>
              <w:t>Analiza danych w Python - Wstęp z użyciem języka Python i jego bibliotek</w:t>
            </w:r>
          </w:p>
          <w:p w14:paraId="621BBA81" w14:textId="0D7F9586" w:rsidR="002F000A" w:rsidRPr="002F000A" w:rsidRDefault="00B60436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B60436">
              <w:rPr>
                <w:b/>
                <w:i/>
                <w:snapToGrid w:val="0"/>
              </w:rPr>
              <w:t>SK-PYTHON-ANALIZ</w:t>
            </w:r>
            <w:r>
              <w:rPr>
                <w:b/>
                <w:i/>
                <w:snapToGrid w:val="0"/>
              </w:rPr>
              <w:t>A</w:t>
            </w:r>
          </w:p>
          <w:p w14:paraId="5CCED0E3" w14:textId="2BBD444F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 xml:space="preserve">Data: </w:t>
            </w:r>
            <w:r w:rsidR="00AA66EC">
              <w:rPr>
                <w:b/>
                <w:i/>
                <w:snapToGrid w:val="0"/>
              </w:rPr>
              <w:t>23.10</w:t>
            </w:r>
            <w:r w:rsidR="00B60436">
              <w:rPr>
                <w:b/>
                <w:i/>
                <w:snapToGrid w:val="0"/>
              </w:rPr>
              <w:t>.2024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DB697F">
              <w:rPr>
                <w:b/>
                <w:i/>
                <w:snapToGrid w:val="0"/>
              </w:rPr>
              <w:t>–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AA66EC">
              <w:rPr>
                <w:b/>
                <w:i/>
                <w:snapToGrid w:val="0"/>
              </w:rPr>
              <w:t>25.10</w:t>
            </w:r>
            <w:r w:rsidR="00B60436">
              <w:rPr>
                <w:b/>
                <w:i/>
                <w:snapToGrid w:val="0"/>
              </w:rPr>
              <w:t>.2024</w:t>
            </w:r>
          </w:p>
          <w:p w14:paraId="05306F22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Wykładowca: Marcin Albiniak</w:t>
            </w:r>
          </w:p>
          <w:p w14:paraId="126B216E" w14:textId="5E668904" w:rsidR="00174471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 w:rsidR="00D05AD6">
              <w:rPr>
                <w:b/>
                <w:i/>
                <w:snapToGrid w:val="0"/>
              </w:rPr>
              <w:t>2</w:t>
            </w:r>
            <w:r w:rsidR="00B60436">
              <w:rPr>
                <w:b/>
                <w:i/>
                <w:snapToGrid w:val="0"/>
              </w:rPr>
              <w:t>4</w:t>
            </w:r>
            <w:r w:rsidR="00AA66EC">
              <w:rPr>
                <w:b/>
                <w:i/>
                <w:snapToGrid w:val="0"/>
              </w:rPr>
              <w:t>1023</w:t>
            </w:r>
            <w:r>
              <w:rPr>
                <w:b/>
                <w:i/>
                <w:snapToGrid w:val="0"/>
                <w:lang w:val="x-none"/>
              </w:rPr>
              <w:t>_2551500</w:t>
            </w:r>
            <w:r w:rsidR="00AA66EC">
              <w:rPr>
                <w:b/>
                <w:i/>
                <w:snapToGrid w:val="0"/>
                <w:lang w:val="x-none"/>
              </w:rPr>
              <w:t>PYT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AK</w:t>
            </w:r>
            <w:r w:rsidR="00D147AB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731BF3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602E6174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r w:rsidR="00D05AD6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5803B3574AA447AAB40F520E1B64CA3B"/>
                </w:placeholder>
                <w:text/>
              </w:sdtPr>
              <w:sdtContent>
                <w:r w:rsidR="00D05AD6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2235780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/>
                  <w:i/>
                  <w:sz w:val="28"/>
                  <w:szCs w:val="28"/>
                  <w:highlight w:val="lightGray"/>
                </w:rPr>
                <w:id w:val="-2142570790"/>
                <w:placeholder>
                  <w:docPart w:val="A40303BC7AA94F16908CEFB59D4E37CF"/>
                </w:placeholder>
                <w:text/>
              </w:sdtPr>
              <w:sdtContent>
                <w:r w:rsidR="005072DB" w:rsidRPr="005072DB">
                  <w:rPr>
                    <w:b/>
                    <w:i/>
                    <w:sz w:val="28"/>
                    <w:szCs w:val="28"/>
                    <w:highlight w:val="lightGray"/>
                  </w:rPr>
                  <w:t>11</w:t>
                </w:r>
              </w:sdtContent>
            </w:sdt>
            <w:r w:rsidR="00D05AD6">
              <w:rPr>
                <w:b/>
                <w:i/>
              </w:rPr>
              <w:t xml:space="preserve">  </w:t>
            </w:r>
            <w:r w:rsidR="0032612C">
              <w:rPr>
                <w:b/>
                <w:i/>
              </w:rPr>
              <w:t>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6CAC1C47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r w:rsidR="00D05AD6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768234400"/>
                <w:placeholder>
                  <w:docPart w:val="0C080C5802234722B4FE781A878E5E87"/>
                </w:placeholder>
                <w:text/>
              </w:sdtPr>
              <w:sdtContent>
                <w:r w:rsidR="00D05AD6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75711E0F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sz w:val="22"/>
                  <w:szCs w:val="22"/>
                  <w:highlight w:val="lightGray"/>
                </w:rPr>
                <w:id w:val="-1841688047"/>
                <w:placeholder>
                  <w:docPart w:val="207BBB0634C8431ABFD498093414CF88"/>
                </w:placeholder>
                <w:text/>
              </w:sdtPr>
              <w:sdtContent>
                <w:r w:rsidR="00D05AD6" w:rsidRPr="005072DB">
                  <w:rPr>
                    <w:bCs/>
                    <w:i/>
                    <w:sz w:val="22"/>
                    <w:szCs w:val="22"/>
                    <w:highlight w:val="lightGray"/>
                  </w:rPr>
                  <w:t>….</w:t>
                </w:r>
              </w:sdtContent>
            </w:sdt>
            <w:r w:rsidR="00D05AD6" w:rsidRPr="005072DB">
              <w:rPr>
                <w:bCs/>
                <w:i/>
                <w:sz w:val="22"/>
                <w:szCs w:val="22"/>
              </w:rPr>
              <w:t xml:space="preserve">  </w:t>
            </w:r>
            <w:r w:rsidR="00D05AD6">
              <w:rPr>
                <w:b/>
                <w:i/>
              </w:rPr>
              <w:t>pkt.</w:t>
            </w:r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10334944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B6C558DD279A41E69E83A9C2FBF4F35A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D05AD6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0A8871EB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D05AD6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1523592925"/>
                <w:placeholder>
                  <w:docPart w:val="DBC06F5E9DB749C2904C866F136AADFF"/>
                </w:placeholder>
                <w:text/>
              </w:sdtPr>
              <w:sdtContent>
                <w:r w:rsidR="00D05AD6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112E4240" w14:textId="374DABF7" w:rsidR="0032612C" w:rsidRPr="0032612C" w:rsidRDefault="0032612C" w:rsidP="0032612C">
      <w:pPr>
        <w:pStyle w:val="EgzaminPytanie"/>
        <w:rPr>
          <w:b/>
          <w:bCs/>
        </w:rPr>
      </w:pPr>
      <w:r w:rsidRPr="0032612C">
        <w:rPr>
          <w:b/>
          <w:bCs/>
        </w:rPr>
        <w:t xml:space="preserve">1) </w:t>
      </w:r>
      <w:r w:rsidR="00E2705A">
        <w:rPr>
          <w:b/>
          <w:bCs/>
        </w:rPr>
        <w:t xml:space="preserve">Środowiska do programowania w języku Python to </w:t>
      </w:r>
      <w:r w:rsidRPr="0032612C">
        <w:rPr>
          <w:b/>
          <w:bCs/>
        </w:rPr>
        <w:t>:</w:t>
      </w:r>
    </w:p>
    <w:p w14:paraId="36B038AA" w14:textId="2F29C93F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Datalore</w:t>
      </w:r>
    </w:p>
    <w:p w14:paraId="217A9A11" w14:textId="0F200E63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PyCharm</w:t>
      </w:r>
    </w:p>
    <w:p w14:paraId="77753C83" w14:textId="57FB74EA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Intellij</w:t>
      </w:r>
    </w:p>
    <w:p w14:paraId="679F7296" w14:textId="0AACF8EB" w:rsidR="0032612C" w:rsidRPr="00EB7946" w:rsidRDefault="00000000" w:rsidP="0032612C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 w:rsidRP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149A9" w:rsidRPr="00EB7946">
        <w:t xml:space="preserve"> </w:t>
      </w:r>
      <w:r w:rsidR="00E2705A" w:rsidRPr="00EB7946">
        <w:t>Visual Studio Code</w:t>
      </w:r>
    </w:p>
    <w:p w14:paraId="6AFBCE37" w14:textId="6AABDD7B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6A7C4435C41D4931B1995746B317DAD7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F1E35C" w14:textId="18F6FA4C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Pr="0032612C">
        <w:rPr>
          <w:b/>
          <w:bCs/>
        </w:rPr>
        <w:t xml:space="preserve">) </w:t>
      </w:r>
      <w:r w:rsidR="00E2705A">
        <w:rPr>
          <w:b/>
          <w:bCs/>
        </w:rPr>
        <w:t>Konstruktor w Pythonie tworzą metody:</w:t>
      </w:r>
    </w:p>
    <w:p w14:paraId="5BAC2952" w14:textId="4C3C85D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__cls__</w:t>
      </w:r>
    </w:p>
    <w:p w14:paraId="76BA1404" w14:textId="37B353EC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__init__</w:t>
      </w:r>
    </w:p>
    <w:p w14:paraId="5B9EC680" w14:textId="6FF67AD8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__main__</w:t>
      </w:r>
    </w:p>
    <w:p w14:paraId="75320FD0" w14:textId="32510EA7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__new__</w:t>
      </w:r>
    </w:p>
    <w:p w14:paraId="41A77E08" w14:textId="5E5C9617" w:rsidR="0032612C" w:rsidRPr="00522079" w:rsidRDefault="0032612C" w:rsidP="00B96C18">
      <w:pPr>
        <w:pStyle w:val="EgzaminPunktacja"/>
        <w:spacing w:after="0" w:line="240" w:lineRule="auto"/>
        <w:rPr>
          <w:lang w:val="en-GB"/>
        </w:rPr>
      </w:pPr>
      <w:r w:rsidRPr="00522079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522079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1C40534B" w14:textId="16192360" w:rsidR="00B96C18" w:rsidRPr="0032612C" w:rsidRDefault="00ED0195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="00B96C18" w:rsidRPr="0032612C">
        <w:rPr>
          <w:b/>
          <w:bCs/>
        </w:rPr>
        <w:t xml:space="preserve">) </w:t>
      </w:r>
      <w:r>
        <w:rPr>
          <w:b/>
          <w:bCs/>
        </w:rPr>
        <w:t>Numpy jest pakietem, który zwiera w sobie</w:t>
      </w:r>
      <w:r w:rsidR="00951C40">
        <w:rPr>
          <w:b/>
          <w:bCs/>
        </w:rPr>
        <w:t>:</w:t>
      </w:r>
    </w:p>
    <w:p w14:paraId="6AC827D4" w14:textId="024DDF97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deklarację struktur n-wymiarowych</w:t>
      </w:r>
    </w:p>
    <w:p w14:paraId="1BACEA14" w14:textId="635F075A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fun</w:t>
      </w:r>
      <w:r w:rsidR="00ED0195">
        <w:t>kcje matematyczne: podstawowe i złożone</w:t>
      </w:r>
    </w:p>
    <w:p w14:paraId="539CB0B2" w14:textId="79FDFEDD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wykresy złożone</w:t>
      </w:r>
    </w:p>
    <w:p w14:paraId="3D3375AE" w14:textId="4EB092D5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ramki</w:t>
      </w:r>
    </w:p>
    <w:p w14:paraId="7A3665F4" w14:textId="20F6EB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B753C9" w14:textId="026EFD57" w:rsidR="00B96C18" w:rsidRPr="0032612C" w:rsidRDefault="00ED0195" w:rsidP="00B96C18">
      <w:pPr>
        <w:pStyle w:val="EgzaminPytanie"/>
        <w:rPr>
          <w:b/>
          <w:bCs/>
        </w:rPr>
      </w:pPr>
      <w:r>
        <w:rPr>
          <w:b/>
          <w:bCs/>
        </w:rPr>
        <w:t>4</w:t>
      </w:r>
      <w:r w:rsidR="00B96C18" w:rsidRPr="0032612C">
        <w:rPr>
          <w:b/>
          <w:bCs/>
        </w:rPr>
        <w:t xml:space="preserve">) </w:t>
      </w:r>
      <w:r w:rsidR="003E7FA1">
        <w:rPr>
          <w:b/>
          <w:bCs/>
        </w:rPr>
        <w:t>Podstawowymi strukturami w Pandas są</w:t>
      </w:r>
      <w:r w:rsidR="00B96C18" w:rsidRPr="0032612C">
        <w:rPr>
          <w:b/>
          <w:bCs/>
        </w:rPr>
        <w:t>:</w:t>
      </w:r>
    </w:p>
    <w:p w14:paraId="7D16307D" w14:textId="479EEA8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DataFrame</w:t>
      </w:r>
    </w:p>
    <w:p w14:paraId="574F2FF5" w14:textId="49D2A68D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Tuple</w:t>
      </w:r>
    </w:p>
    <w:p w14:paraId="13EFB049" w14:textId="0DE79838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Series</w:t>
      </w:r>
    </w:p>
    <w:p w14:paraId="6D4A91AC" w14:textId="7C3C657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Set</w:t>
      </w:r>
    </w:p>
    <w:p w14:paraId="60C35351" w14:textId="08C75CF0" w:rsidR="00B96C18" w:rsidRPr="00522079" w:rsidRDefault="00B96C18" w:rsidP="00B96C18">
      <w:pPr>
        <w:pStyle w:val="EgzaminPunktacja"/>
        <w:spacing w:after="0" w:line="240" w:lineRule="auto"/>
        <w:rPr>
          <w:lang w:val="en-GB"/>
        </w:rPr>
      </w:pPr>
      <w:r w:rsidRPr="00522079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302816433"/>
          <w:text/>
        </w:sdtPr>
        <w:sdtContent>
          <w:r w:rsidRPr="00522079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75D40313" w14:textId="77777777" w:rsidR="00DB697F" w:rsidRPr="00DC3784" w:rsidRDefault="00DB697F" w:rsidP="00A44F0A">
      <w:pPr>
        <w:pStyle w:val="EgzaminPytanie"/>
        <w:rPr>
          <w:b/>
          <w:bCs/>
          <w:lang w:val="en-GB"/>
        </w:rPr>
      </w:pPr>
    </w:p>
    <w:p w14:paraId="1A8BBFC2" w14:textId="62D56042" w:rsidR="00A44F0A" w:rsidRPr="0032612C" w:rsidRDefault="00ED0195" w:rsidP="00A44F0A">
      <w:pPr>
        <w:pStyle w:val="EgzaminPytanie"/>
        <w:rPr>
          <w:b/>
          <w:bCs/>
        </w:rPr>
      </w:pPr>
      <w:r>
        <w:rPr>
          <w:b/>
          <w:bCs/>
        </w:rPr>
        <w:t>5</w:t>
      </w:r>
      <w:r w:rsidR="00A44F0A" w:rsidRPr="0032612C">
        <w:rPr>
          <w:b/>
          <w:bCs/>
        </w:rPr>
        <w:t>)</w:t>
      </w:r>
      <w:r w:rsidR="00A44F0A" w:rsidRPr="00A44F0A">
        <w:t xml:space="preserve"> </w:t>
      </w:r>
      <w:r w:rsidR="00A44F0A">
        <w:rPr>
          <w:b/>
          <w:bCs/>
        </w:rPr>
        <w:t xml:space="preserve">zadania jakie można wykonać za pomocą </w:t>
      </w:r>
      <w:r>
        <w:rPr>
          <w:b/>
          <w:bCs/>
        </w:rPr>
        <w:t>motplotlib</w:t>
      </w:r>
      <w:r w:rsidR="00A44F0A" w:rsidRPr="0032612C">
        <w:rPr>
          <w:b/>
          <w:bCs/>
        </w:rPr>
        <w:t>:</w:t>
      </w:r>
    </w:p>
    <w:p w14:paraId="7E4833E3" w14:textId="49210772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regresja</w:t>
      </w:r>
    </w:p>
    <w:p w14:paraId="32FB976F" w14:textId="6D10FB34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klasyfikacja</w:t>
      </w:r>
    </w:p>
    <w:p w14:paraId="78ED3C7C" w14:textId="748CC4F2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rozwiązywanie układów nieliniowych n-równań</w:t>
      </w:r>
    </w:p>
    <w:p w14:paraId="403665F8" w14:textId="6A10A59F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</w:t>
      </w:r>
      <w:r w:rsidR="00ED0195">
        <w:t>kreślenie wykresów</w:t>
      </w:r>
    </w:p>
    <w:p w14:paraId="01F2BDEE" w14:textId="1BAEAE30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13591271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86CF6FA" w14:textId="162F9238" w:rsidR="00A44F0A" w:rsidRPr="0032612C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>6</w:t>
      </w:r>
      <w:r w:rsidR="00A44F0A" w:rsidRPr="0032612C">
        <w:rPr>
          <w:b/>
          <w:bCs/>
        </w:rPr>
        <w:t xml:space="preserve">) </w:t>
      </w:r>
      <w:r w:rsidR="00522079">
        <w:rPr>
          <w:b/>
          <w:bCs/>
        </w:rPr>
        <w:t xml:space="preserve">Jak należy przygotować dane do </w:t>
      </w:r>
      <w:r>
        <w:rPr>
          <w:b/>
          <w:bCs/>
        </w:rPr>
        <w:t>analizy</w:t>
      </w:r>
      <w:r w:rsidR="00AE67CB">
        <w:rPr>
          <w:b/>
          <w:bCs/>
        </w:rPr>
        <w:t>:</w:t>
      </w:r>
    </w:p>
    <w:p w14:paraId="674BB268" w14:textId="3348C330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522079" w:rsidRPr="00404F27">
        <w:t>zn</w:t>
      </w:r>
      <w:r w:rsidR="00404F27" w:rsidRPr="00404F27">
        <w:t>o</w:t>
      </w:r>
      <w:r w:rsidR="00522079" w:rsidRPr="00404F27">
        <w:t>rmalizować</w:t>
      </w:r>
      <w:r w:rsidR="00404F27" w:rsidRPr="00404F27">
        <w:t xml:space="preserve"> dane</w:t>
      </w:r>
    </w:p>
    <w:p w14:paraId="5E082B9A" w14:textId="654A41C1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B794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 xml:space="preserve">podzielić na </w:t>
      </w:r>
      <w:r w:rsidR="00ED0195">
        <w:t xml:space="preserve">cząstkowe </w:t>
      </w:r>
      <w:r w:rsidR="00404F27" w:rsidRPr="00404F27">
        <w:t>z</w:t>
      </w:r>
      <w:r w:rsidR="00404F27">
        <w:t xml:space="preserve">biory: </w:t>
      </w:r>
    </w:p>
    <w:p w14:paraId="7A7D9B64" w14:textId="17F52A73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404F2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przygotować jeden duży zbiór d</w:t>
      </w:r>
      <w:r w:rsidR="00404F27">
        <w:t>anych</w:t>
      </w:r>
    </w:p>
    <w:p w14:paraId="3FBF5379" w14:textId="5F77D24E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d</w:t>
      </w:r>
      <w:r w:rsidR="00404F27">
        <w:t>ane przekształcić na wartości logiczne: true lub false</w:t>
      </w:r>
    </w:p>
    <w:p w14:paraId="29F22472" w14:textId="175D30B8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2832188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9F74314" w14:textId="3AE443A3" w:rsidR="00ED0195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7) </w:t>
      </w:r>
      <w:r w:rsidRPr="00ED0195">
        <w:rPr>
          <w:b/>
          <w:bCs/>
        </w:rPr>
        <w:t>Biblioteki służące do analizy danych to</w:t>
      </w:r>
    </w:p>
    <w:p w14:paraId="1A76343B" w14:textId="52E5BBAF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69362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D0195">
        <w:t xml:space="preserve"> Matlab</w:t>
      </w:r>
    </w:p>
    <w:p w14:paraId="6357F973" w14:textId="2FCD8A9A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4302365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D0195">
        <w:t xml:space="preserve"> Numpy</w:t>
      </w:r>
    </w:p>
    <w:p w14:paraId="0451F4AD" w14:textId="57CB138E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0036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D0195">
        <w:t xml:space="preserve"> Pandas</w:t>
      </w:r>
    </w:p>
    <w:p w14:paraId="3824D0FE" w14:textId="32302DD9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23228369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D0195">
        <w:t xml:space="preserve"> Gallileo</w:t>
      </w:r>
    </w:p>
    <w:p w14:paraId="5CE8F79A" w14:textId="6FD5986C" w:rsidR="00ED0195" w:rsidRPr="00D05AD6" w:rsidRDefault="00ED0195" w:rsidP="00ED0195">
      <w:pPr>
        <w:pStyle w:val="Tekstkomentarza1"/>
        <w:ind w:left="4258" w:firstLine="697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1959752887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706FA3B0" w14:textId="520F5B25" w:rsidR="00ED0195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8) </w:t>
      </w:r>
      <w:r w:rsidRPr="00ED0195">
        <w:rPr>
          <w:b/>
          <w:bCs/>
        </w:rPr>
        <w:t>Tuple oznacza:</w:t>
      </w:r>
    </w:p>
    <w:p w14:paraId="3EC9E517" w14:textId="7C129247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97426698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</w:rPr>
        <w:t xml:space="preserve"> Zmienną</w:t>
      </w:r>
    </w:p>
    <w:p w14:paraId="0196D038" w14:textId="18537A9A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5332062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</w:rPr>
        <w:t xml:space="preserve"> Zbiór</w:t>
      </w:r>
    </w:p>
    <w:p w14:paraId="1177E0B0" w14:textId="7B31D368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4236350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</w:rPr>
        <w:t xml:space="preserve"> Listę/Tablicę</w:t>
      </w:r>
    </w:p>
    <w:p w14:paraId="46DF3769" w14:textId="25EBAFED" w:rsidR="00D05AD6" w:rsidRP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09615143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</w:rPr>
        <w:t xml:space="preserve"> Definicję klasy</w:t>
      </w:r>
    </w:p>
    <w:p w14:paraId="66DBFB02" w14:textId="77777777" w:rsidR="00D05AD6" w:rsidRPr="00D05AD6" w:rsidRDefault="00ED0195" w:rsidP="00D05AD6">
      <w:pPr>
        <w:pStyle w:val="Tekstkomentarza1"/>
        <w:ind w:left="4258" w:firstLine="697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1671835283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  <w:r w:rsidR="00D05AD6" w:rsidRPr="00D05AD6">
        <w:rPr>
          <w:bCs/>
          <w:iCs/>
        </w:rPr>
        <w:t xml:space="preserve"> </w:t>
      </w:r>
    </w:p>
    <w:p w14:paraId="180C57FC" w14:textId="3A9E52D1" w:rsidR="00ED0195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9) </w:t>
      </w:r>
      <w:r w:rsidRPr="00D05AD6">
        <w:rPr>
          <w:b/>
          <w:bCs/>
        </w:rPr>
        <w:t>Metoda listy, która konwertuje sekwencję s na listę to:</w:t>
      </w:r>
    </w:p>
    <w:p w14:paraId="7EF52671" w14:textId="767F1133" w:rsidR="00D05AD6" w:rsidRDefault="00000000" w:rsidP="00D05AD6">
      <w:pPr>
        <w:pStyle w:val="EgzaminOdpowiedz"/>
        <w:rPr>
          <w:sz w:val="22"/>
          <w:szCs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14806046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en-US"/>
        </w:rPr>
        <w:t xml:space="preserve"> s.count(x)</w:t>
      </w:r>
    </w:p>
    <w:p w14:paraId="387F4988" w14:textId="0C1F0D6B" w:rsidR="00D05AD6" w:rsidRDefault="00000000" w:rsidP="00D05AD6">
      <w:pPr>
        <w:pStyle w:val="EgzaminOdpowiedz"/>
        <w:rPr>
          <w:sz w:val="22"/>
          <w:szCs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2629182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en-US"/>
        </w:rPr>
        <w:t xml:space="preserve"> ist(s)</w:t>
      </w:r>
    </w:p>
    <w:p w14:paraId="6829B425" w14:textId="2F605DB7" w:rsidR="00D05AD6" w:rsidRDefault="00000000" w:rsidP="00D05AD6">
      <w:pPr>
        <w:pStyle w:val="EgzaminOdpowiedz"/>
        <w:rPr>
          <w:sz w:val="22"/>
          <w:szCs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0174277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nl-NL"/>
        </w:rPr>
        <w:t xml:space="preserve"> s.append(x)</w:t>
      </w:r>
    </w:p>
    <w:p w14:paraId="04B74996" w14:textId="31FD816B" w:rsidR="00D05AD6" w:rsidRP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03909408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>
        <w:rPr>
          <w:sz w:val="22"/>
          <w:szCs w:val="22"/>
          <w:lang w:val="nl-NL"/>
        </w:rPr>
        <w:t xml:space="preserve"> s.reverse()</w:t>
      </w:r>
    </w:p>
    <w:p w14:paraId="0CD0812F" w14:textId="2F23C835" w:rsidR="00ED0195" w:rsidRPr="00D05AD6" w:rsidRDefault="00ED0195" w:rsidP="00ED0195">
      <w:pPr>
        <w:pStyle w:val="Tekstkomentarza1"/>
        <w:ind w:left="4260" w:firstLine="696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-2134319948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2FD6CCB8" w14:textId="260F5A9F" w:rsidR="00EF7482" w:rsidRDefault="00EF7482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>10 )</w:t>
      </w:r>
      <w:r w:rsidRPr="00EF7482">
        <w:rPr>
          <w:b/>
          <w:bCs/>
        </w:rPr>
        <w:t>Polecenie import dotyczy:</w:t>
      </w:r>
    </w:p>
    <w:p w14:paraId="2DA0AC5E" w14:textId="3DCEA20B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89412146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platform</w:t>
      </w:r>
    </w:p>
    <w:p w14:paraId="35544BBA" w14:textId="72180C69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98535315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modułów</w:t>
      </w:r>
    </w:p>
    <w:p w14:paraId="7EEAB9AA" w14:textId="720B6001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0612890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rejestrów</w:t>
      </w:r>
    </w:p>
    <w:p w14:paraId="7BC8CE06" w14:textId="45802199" w:rsidR="00D05AD6" w:rsidRP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92714313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bibliotek</w:t>
      </w:r>
    </w:p>
    <w:p w14:paraId="4F6BC2B0" w14:textId="77777777" w:rsidR="00D05AD6" w:rsidRPr="00D05AD6" w:rsidRDefault="00EF7482" w:rsidP="00D05AD6">
      <w:pPr>
        <w:pStyle w:val="Tekstkomentarza1"/>
        <w:ind w:left="4260" w:firstLine="696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97687886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516A7247" w14:textId="2049EF3D" w:rsidR="00EF7482" w:rsidRPr="00D05AD6" w:rsidRDefault="00EF7482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11) </w:t>
      </w:r>
      <w:r w:rsidRPr="00EF7482">
        <w:rPr>
          <w:b/>
          <w:bCs/>
        </w:rPr>
        <w:t>Podstawowa definicja  klasy to:</w:t>
      </w:r>
    </w:p>
    <w:p w14:paraId="095F6C84" w14:textId="039EE730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087758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class </w:t>
      </w:r>
      <w:r w:rsidR="00D05AD6">
        <w:rPr>
          <w:sz w:val="22"/>
          <w:szCs w:val="22"/>
        </w:rPr>
        <w:t>N</w:t>
      </w:r>
      <w:r w:rsidR="00D05AD6" w:rsidRPr="00E0640B">
        <w:rPr>
          <w:sz w:val="22"/>
          <w:szCs w:val="22"/>
        </w:rPr>
        <w:t>azwa:</w:t>
      </w:r>
    </w:p>
    <w:p w14:paraId="2D4C2C2F" w14:textId="557DF231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7024202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class: nazwa</w:t>
      </w:r>
    </w:p>
    <w:p w14:paraId="0B7FAB97" w14:textId="6AC614CE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162687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_class() nazwa:</w:t>
      </w:r>
    </w:p>
    <w:p w14:paraId="5942278F" w14:textId="2F1D7410" w:rsidR="00D05AD6" w:rsidRP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4155650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Nazwa():</w:t>
      </w:r>
    </w:p>
    <w:p w14:paraId="396E9BEF" w14:textId="3DF29559" w:rsidR="00B96C18" w:rsidRPr="00D05AD6" w:rsidRDefault="00EF7482" w:rsidP="00EF7482">
      <w:pPr>
        <w:suppressAutoHyphens w:val="0"/>
        <w:jc w:val="right"/>
        <w:rPr>
          <w:bCs/>
          <w:iCs/>
          <w:sz w:val="20"/>
          <w:szCs w:val="20"/>
        </w:rPr>
      </w:pPr>
      <w:r w:rsidRPr="00D05AD6">
        <w:rPr>
          <w:bCs/>
          <w:iCs/>
          <w:sz w:val="20"/>
          <w:szCs w:val="20"/>
        </w:rPr>
        <w:t>Liczba punktów:</w:t>
      </w:r>
      <w:r w:rsidR="00D05AD6" w:rsidRPr="00D05AD6">
        <w:rPr>
          <w:bCs/>
          <w:iCs/>
          <w:sz w:val="20"/>
          <w:szCs w:val="20"/>
        </w:rPr>
        <w:t xml:space="preserve"> </w:t>
      </w:r>
      <w:sdt>
        <w:sdtPr>
          <w:rPr>
            <w:bCs/>
            <w:iCs/>
            <w:sz w:val="20"/>
            <w:szCs w:val="20"/>
            <w:highlight w:val="lightGray"/>
          </w:rPr>
          <w:id w:val="-512149278"/>
          <w:text/>
        </w:sdtPr>
        <w:sdtContent>
          <w:r w:rsidR="00D05AD6" w:rsidRPr="00D05AD6">
            <w:rPr>
              <w:bCs/>
              <w:iCs/>
              <w:sz w:val="20"/>
              <w:szCs w:val="20"/>
              <w:highlight w:val="lightGray"/>
            </w:rPr>
            <w:t>_____</w:t>
          </w:r>
        </w:sdtContent>
      </w:sdt>
    </w:p>
    <w:sectPr w:rsidR="00B96C18" w:rsidRPr="00D05AD6" w:rsidSect="009A5638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9A7DBD" w14:textId="77777777" w:rsidR="003705D3" w:rsidRDefault="003705D3">
      <w:r>
        <w:separator/>
      </w:r>
    </w:p>
  </w:endnote>
  <w:endnote w:type="continuationSeparator" w:id="0">
    <w:p w14:paraId="33244459" w14:textId="77777777" w:rsidR="003705D3" w:rsidRDefault="00370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922A12">
      <w:rPr>
        <w:b/>
        <w:bCs/>
        <w:noProof/>
      </w:rPr>
      <w:t>2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922A12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31A9F" w14:textId="77777777" w:rsidR="003705D3" w:rsidRDefault="003705D3">
      <w:r>
        <w:separator/>
      </w:r>
    </w:p>
  </w:footnote>
  <w:footnote w:type="continuationSeparator" w:id="0">
    <w:p w14:paraId="438CED6B" w14:textId="77777777" w:rsidR="003705D3" w:rsidRDefault="00370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4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33631592">
    <w:abstractNumId w:val="0"/>
  </w:num>
  <w:num w:numId="2" w16cid:durableId="99952815">
    <w:abstractNumId w:val="1"/>
  </w:num>
  <w:num w:numId="3" w16cid:durableId="61148028">
    <w:abstractNumId w:val="2"/>
  </w:num>
  <w:num w:numId="4" w16cid:durableId="1126195089">
    <w:abstractNumId w:val="3"/>
  </w:num>
  <w:num w:numId="5" w16cid:durableId="576407340">
    <w:abstractNumId w:val="4"/>
  </w:num>
  <w:num w:numId="6" w16cid:durableId="835026194">
    <w:abstractNumId w:val="5"/>
  </w:num>
  <w:num w:numId="7" w16cid:durableId="1638217577">
    <w:abstractNumId w:val="6"/>
  </w:num>
  <w:num w:numId="8" w16cid:durableId="1645619949">
    <w:abstractNumId w:val="7"/>
  </w:num>
  <w:num w:numId="9" w16cid:durableId="37049571">
    <w:abstractNumId w:val="8"/>
  </w:num>
  <w:num w:numId="10" w16cid:durableId="1131559970">
    <w:abstractNumId w:val="9"/>
  </w:num>
  <w:num w:numId="11" w16cid:durableId="1403210611">
    <w:abstractNumId w:val="10"/>
  </w:num>
  <w:num w:numId="12" w16cid:durableId="234777057">
    <w:abstractNumId w:val="11"/>
  </w:num>
  <w:num w:numId="13" w16cid:durableId="207500015">
    <w:abstractNumId w:val="12"/>
  </w:num>
  <w:num w:numId="14" w16cid:durableId="1427462495">
    <w:abstractNumId w:val="13"/>
  </w:num>
  <w:num w:numId="15" w16cid:durableId="1720547135">
    <w:abstractNumId w:val="16"/>
  </w:num>
  <w:num w:numId="16" w16cid:durableId="443813272">
    <w:abstractNumId w:val="37"/>
  </w:num>
  <w:num w:numId="17" w16cid:durableId="253249634">
    <w:abstractNumId w:val="45"/>
  </w:num>
  <w:num w:numId="18" w16cid:durableId="1991792030">
    <w:abstractNumId w:val="14"/>
  </w:num>
  <w:num w:numId="19" w16cid:durableId="1410888585">
    <w:abstractNumId w:val="33"/>
  </w:num>
  <w:num w:numId="20" w16cid:durableId="1216503616">
    <w:abstractNumId w:val="19"/>
  </w:num>
  <w:num w:numId="21" w16cid:durableId="1039090036">
    <w:abstractNumId w:val="27"/>
  </w:num>
  <w:num w:numId="22" w16cid:durableId="1626160368">
    <w:abstractNumId w:val="36"/>
  </w:num>
  <w:num w:numId="23" w16cid:durableId="1656378522">
    <w:abstractNumId w:val="26"/>
  </w:num>
  <w:num w:numId="24" w16cid:durableId="1526744918">
    <w:abstractNumId w:val="46"/>
  </w:num>
  <w:num w:numId="25" w16cid:durableId="842432038">
    <w:abstractNumId w:val="32"/>
  </w:num>
  <w:num w:numId="26" w16cid:durableId="509830228">
    <w:abstractNumId w:val="34"/>
  </w:num>
  <w:num w:numId="27" w16cid:durableId="209076744">
    <w:abstractNumId w:val="17"/>
  </w:num>
  <w:num w:numId="28" w16cid:durableId="1135102151">
    <w:abstractNumId w:val="23"/>
  </w:num>
  <w:num w:numId="29" w16cid:durableId="1295597783">
    <w:abstractNumId w:val="44"/>
  </w:num>
  <w:num w:numId="30" w16cid:durableId="271982883">
    <w:abstractNumId w:val="35"/>
  </w:num>
  <w:num w:numId="31" w16cid:durableId="50661013">
    <w:abstractNumId w:val="30"/>
  </w:num>
  <w:num w:numId="32" w16cid:durableId="1764643714">
    <w:abstractNumId w:val="22"/>
  </w:num>
  <w:num w:numId="33" w16cid:durableId="970212541">
    <w:abstractNumId w:val="21"/>
  </w:num>
  <w:num w:numId="34" w16cid:durableId="1729107569">
    <w:abstractNumId w:val="40"/>
  </w:num>
  <w:num w:numId="35" w16cid:durableId="1396589537">
    <w:abstractNumId w:val="28"/>
  </w:num>
  <w:num w:numId="36" w16cid:durableId="1253465558">
    <w:abstractNumId w:val="24"/>
  </w:num>
  <w:num w:numId="37" w16cid:durableId="898829893">
    <w:abstractNumId w:val="41"/>
  </w:num>
  <w:num w:numId="38" w16cid:durableId="823860555">
    <w:abstractNumId w:val="20"/>
  </w:num>
  <w:num w:numId="39" w16cid:durableId="1947495895">
    <w:abstractNumId w:val="29"/>
  </w:num>
  <w:num w:numId="40" w16cid:durableId="89472676">
    <w:abstractNumId w:val="39"/>
  </w:num>
  <w:num w:numId="41" w16cid:durableId="1512914350">
    <w:abstractNumId w:val="15"/>
  </w:num>
  <w:num w:numId="42" w16cid:durableId="903218394">
    <w:abstractNumId w:val="31"/>
  </w:num>
  <w:num w:numId="43" w16cid:durableId="891816246">
    <w:abstractNumId w:val="43"/>
  </w:num>
  <w:num w:numId="44" w16cid:durableId="1923176914">
    <w:abstractNumId w:val="25"/>
  </w:num>
  <w:num w:numId="45" w16cid:durableId="596720857">
    <w:abstractNumId w:val="18"/>
  </w:num>
  <w:num w:numId="46" w16cid:durableId="2103722395">
    <w:abstractNumId w:val="42"/>
  </w:num>
  <w:num w:numId="47" w16cid:durableId="53465770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5874274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872B3"/>
    <w:rsid w:val="00093645"/>
    <w:rsid w:val="000B0B28"/>
    <w:rsid w:val="000F27EC"/>
    <w:rsid w:val="000F6167"/>
    <w:rsid w:val="000F6E1D"/>
    <w:rsid w:val="00174471"/>
    <w:rsid w:val="00177898"/>
    <w:rsid w:val="001B1C43"/>
    <w:rsid w:val="001D4A39"/>
    <w:rsid w:val="001D6649"/>
    <w:rsid w:val="002052E7"/>
    <w:rsid w:val="00213DCF"/>
    <w:rsid w:val="00231E7F"/>
    <w:rsid w:val="0026195B"/>
    <w:rsid w:val="002655B4"/>
    <w:rsid w:val="002777B6"/>
    <w:rsid w:val="00284A57"/>
    <w:rsid w:val="002A5AB2"/>
    <w:rsid w:val="002E2A1E"/>
    <w:rsid w:val="002E68BB"/>
    <w:rsid w:val="002F000A"/>
    <w:rsid w:val="002F227C"/>
    <w:rsid w:val="00301EC6"/>
    <w:rsid w:val="00303625"/>
    <w:rsid w:val="00313B71"/>
    <w:rsid w:val="0032612C"/>
    <w:rsid w:val="00340E9E"/>
    <w:rsid w:val="003563A4"/>
    <w:rsid w:val="00362F03"/>
    <w:rsid w:val="003705D3"/>
    <w:rsid w:val="003A7780"/>
    <w:rsid w:val="003E51B2"/>
    <w:rsid w:val="003E7FA1"/>
    <w:rsid w:val="003F0836"/>
    <w:rsid w:val="00404F27"/>
    <w:rsid w:val="00444211"/>
    <w:rsid w:val="004525A6"/>
    <w:rsid w:val="00461F41"/>
    <w:rsid w:val="00482CDC"/>
    <w:rsid w:val="00492B0F"/>
    <w:rsid w:val="004961CB"/>
    <w:rsid w:val="004A0E0D"/>
    <w:rsid w:val="004D0A65"/>
    <w:rsid w:val="004F01AD"/>
    <w:rsid w:val="005072DB"/>
    <w:rsid w:val="0051513F"/>
    <w:rsid w:val="00516771"/>
    <w:rsid w:val="00522079"/>
    <w:rsid w:val="0053770D"/>
    <w:rsid w:val="00540510"/>
    <w:rsid w:val="005451AD"/>
    <w:rsid w:val="00565867"/>
    <w:rsid w:val="005A573E"/>
    <w:rsid w:val="005F5521"/>
    <w:rsid w:val="00624A70"/>
    <w:rsid w:val="0068281A"/>
    <w:rsid w:val="006A673D"/>
    <w:rsid w:val="006E6B45"/>
    <w:rsid w:val="0070580E"/>
    <w:rsid w:val="007149A9"/>
    <w:rsid w:val="00722ED0"/>
    <w:rsid w:val="00731BF3"/>
    <w:rsid w:val="0074034D"/>
    <w:rsid w:val="00745145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92FA5"/>
    <w:rsid w:val="008B0BAB"/>
    <w:rsid w:val="008C3602"/>
    <w:rsid w:val="00922A12"/>
    <w:rsid w:val="00925BE5"/>
    <w:rsid w:val="00935164"/>
    <w:rsid w:val="00941721"/>
    <w:rsid w:val="00951C40"/>
    <w:rsid w:val="0096437D"/>
    <w:rsid w:val="0099666E"/>
    <w:rsid w:val="009A5638"/>
    <w:rsid w:val="009C0F5C"/>
    <w:rsid w:val="009C4F8A"/>
    <w:rsid w:val="009D2DDC"/>
    <w:rsid w:val="00A06CFA"/>
    <w:rsid w:val="00A20A25"/>
    <w:rsid w:val="00A31727"/>
    <w:rsid w:val="00A32771"/>
    <w:rsid w:val="00A330B2"/>
    <w:rsid w:val="00A44F0A"/>
    <w:rsid w:val="00A7772F"/>
    <w:rsid w:val="00A838D3"/>
    <w:rsid w:val="00A94E00"/>
    <w:rsid w:val="00AA66EC"/>
    <w:rsid w:val="00AB4742"/>
    <w:rsid w:val="00AD0555"/>
    <w:rsid w:val="00AE67CB"/>
    <w:rsid w:val="00AF185C"/>
    <w:rsid w:val="00B15442"/>
    <w:rsid w:val="00B373BB"/>
    <w:rsid w:val="00B60436"/>
    <w:rsid w:val="00B81B4B"/>
    <w:rsid w:val="00B96C18"/>
    <w:rsid w:val="00BA1832"/>
    <w:rsid w:val="00BB5017"/>
    <w:rsid w:val="00BC3DBA"/>
    <w:rsid w:val="00BF3986"/>
    <w:rsid w:val="00CA546A"/>
    <w:rsid w:val="00CB1CC1"/>
    <w:rsid w:val="00CB5883"/>
    <w:rsid w:val="00CC3AA9"/>
    <w:rsid w:val="00CE0327"/>
    <w:rsid w:val="00CE4112"/>
    <w:rsid w:val="00CF3BB4"/>
    <w:rsid w:val="00D0425F"/>
    <w:rsid w:val="00D05AD6"/>
    <w:rsid w:val="00D11282"/>
    <w:rsid w:val="00D147AB"/>
    <w:rsid w:val="00D1555C"/>
    <w:rsid w:val="00D33072"/>
    <w:rsid w:val="00D4779E"/>
    <w:rsid w:val="00D53F74"/>
    <w:rsid w:val="00D73B2F"/>
    <w:rsid w:val="00DA68C2"/>
    <w:rsid w:val="00DA6B0B"/>
    <w:rsid w:val="00DB697F"/>
    <w:rsid w:val="00DC3784"/>
    <w:rsid w:val="00DC7AE4"/>
    <w:rsid w:val="00DF5836"/>
    <w:rsid w:val="00E05BFD"/>
    <w:rsid w:val="00E2705A"/>
    <w:rsid w:val="00EB3505"/>
    <w:rsid w:val="00EB7946"/>
    <w:rsid w:val="00EC2D6F"/>
    <w:rsid w:val="00EC3142"/>
    <w:rsid w:val="00ED0195"/>
    <w:rsid w:val="00EF7482"/>
    <w:rsid w:val="00EF7C07"/>
    <w:rsid w:val="00F00705"/>
    <w:rsid w:val="00F20A00"/>
    <w:rsid w:val="00F628E6"/>
    <w:rsid w:val="00F64329"/>
    <w:rsid w:val="00F70FCD"/>
    <w:rsid w:val="00F84C9C"/>
    <w:rsid w:val="00FA7760"/>
    <w:rsid w:val="00FD15C3"/>
    <w:rsid w:val="00FD3376"/>
    <w:rsid w:val="00FE4895"/>
    <w:rsid w:val="00FE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docId w15:val="{DBC95CDA-1560-4769-9E2E-C57981E1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  <w:style w:type="paragraph" w:customStyle="1" w:styleId="Tekstkomentarza1">
    <w:name w:val="Tekst komentarza1"/>
    <w:basedOn w:val="Normalny"/>
    <w:rsid w:val="00ED0195"/>
    <w:pPr>
      <w:ind w:left="284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803B3574AA447AAB40F520E1B64CA3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CB9E5D1-CC51-4CAF-98FF-0D81E99CA1D9}"/>
      </w:docPartPr>
      <w:docPartBody>
        <w:p w:rsidR="00662CFD" w:rsidRDefault="004C6B52" w:rsidP="004C6B52">
          <w:pPr>
            <w:pStyle w:val="5803B3574AA447AAB40F520E1B64CA3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0C080C5802234722B4FE781A878E5E8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178D687-AFF0-4CA6-961A-F033B9C181A3}"/>
      </w:docPartPr>
      <w:docPartBody>
        <w:p w:rsidR="00662CFD" w:rsidRDefault="004C6B52" w:rsidP="004C6B52">
          <w:pPr>
            <w:pStyle w:val="0C080C5802234722B4FE781A878E5E87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DBC06F5E9DB749C2904C866F136AADF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B5D775E-73F4-4FE3-9C17-1A7DF17D06E0}"/>
      </w:docPartPr>
      <w:docPartBody>
        <w:p w:rsidR="00662CFD" w:rsidRDefault="004C6B52" w:rsidP="004C6B52">
          <w:pPr>
            <w:pStyle w:val="DBC06F5E9DB749C2904C866F136AADFF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B6C558DD279A41E69E83A9C2FBF4F3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BB84A8C-2B29-4B8B-BBF0-CFABF4E5FF1F}"/>
      </w:docPartPr>
      <w:docPartBody>
        <w:p w:rsidR="00662CFD" w:rsidRDefault="004C6B52" w:rsidP="004C6B52">
          <w:pPr>
            <w:pStyle w:val="B6C558DD279A41E69E83A9C2FBF4F35A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A40303BC7AA94F16908CEFB59D4E37C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6782C5-0DAB-4CEE-887D-EE3A03252C9C}"/>
      </w:docPartPr>
      <w:docPartBody>
        <w:p w:rsidR="00662CFD" w:rsidRDefault="004C6B52" w:rsidP="004C6B52">
          <w:pPr>
            <w:pStyle w:val="A40303BC7AA94F16908CEFB59D4E37C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07BBB0634C8431ABFD498093414CF8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43E39F8-F1F8-48DC-8ECF-628518378D9D}"/>
      </w:docPartPr>
      <w:docPartBody>
        <w:p w:rsidR="00662CFD" w:rsidRDefault="004C6B52" w:rsidP="004C6B52">
          <w:pPr>
            <w:pStyle w:val="207BBB0634C8431ABFD498093414CF8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0B2"/>
    <w:rsid w:val="0002447C"/>
    <w:rsid w:val="001417C6"/>
    <w:rsid w:val="00326DFE"/>
    <w:rsid w:val="004146AA"/>
    <w:rsid w:val="00425DB5"/>
    <w:rsid w:val="004C6B52"/>
    <w:rsid w:val="00551546"/>
    <w:rsid w:val="005B05E9"/>
    <w:rsid w:val="00661C2D"/>
    <w:rsid w:val="00662CFD"/>
    <w:rsid w:val="006664C0"/>
    <w:rsid w:val="00671D42"/>
    <w:rsid w:val="006A0908"/>
    <w:rsid w:val="007B0ED8"/>
    <w:rsid w:val="0080378B"/>
    <w:rsid w:val="008A55C2"/>
    <w:rsid w:val="009303DC"/>
    <w:rsid w:val="00930C73"/>
    <w:rsid w:val="009449C5"/>
    <w:rsid w:val="009A0E5B"/>
    <w:rsid w:val="00AA5632"/>
    <w:rsid w:val="00B719D6"/>
    <w:rsid w:val="00B80F77"/>
    <w:rsid w:val="00BA014D"/>
    <w:rsid w:val="00BF20B2"/>
    <w:rsid w:val="00CA1064"/>
    <w:rsid w:val="00CB5883"/>
    <w:rsid w:val="00D36269"/>
    <w:rsid w:val="00E3741D"/>
    <w:rsid w:val="00EA0334"/>
    <w:rsid w:val="00ED7497"/>
    <w:rsid w:val="00F60058"/>
    <w:rsid w:val="00FB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C6B52"/>
    <w:rPr>
      <w:color w:val="808080"/>
    </w:rPr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5803B3574AA447AAB40F520E1B64CA3B">
    <w:name w:val="5803B3574AA447AAB40F520E1B64CA3B"/>
    <w:rsid w:val="004C6B52"/>
    <w:rPr>
      <w:kern w:val="2"/>
      <w14:ligatures w14:val="standardContextual"/>
    </w:rPr>
  </w:style>
  <w:style w:type="paragraph" w:customStyle="1" w:styleId="0C080C5802234722B4FE781A878E5E87">
    <w:name w:val="0C080C5802234722B4FE781A878E5E87"/>
    <w:rsid w:val="004C6B52"/>
    <w:rPr>
      <w:kern w:val="2"/>
      <w14:ligatures w14:val="standardContextual"/>
    </w:rPr>
  </w:style>
  <w:style w:type="paragraph" w:customStyle="1" w:styleId="DBC06F5E9DB749C2904C866F136AADFF">
    <w:name w:val="DBC06F5E9DB749C2904C866F136AADFF"/>
    <w:rsid w:val="004C6B52"/>
    <w:rPr>
      <w:kern w:val="2"/>
      <w14:ligatures w14:val="standardContextual"/>
    </w:rPr>
  </w:style>
  <w:style w:type="paragraph" w:customStyle="1" w:styleId="B6C558DD279A41E69E83A9C2FBF4F35A">
    <w:name w:val="B6C558DD279A41E69E83A9C2FBF4F35A"/>
    <w:rsid w:val="004C6B52"/>
    <w:rPr>
      <w:kern w:val="2"/>
      <w14:ligatures w14:val="standardContextual"/>
    </w:rPr>
  </w:style>
  <w:style w:type="paragraph" w:customStyle="1" w:styleId="A40303BC7AA94F16908CEFB59D4E37CF">
    <w:name w:val="A40303BC7AA94F16908CEFB59D4E37CF"/>
    <w:rsid w:val="004C6B52"/>
    <w:rPr>
      <w:kern w:val="2"/>
      <w14:ligatures w14:val="standardContextual"/>
    </w:rPr>
  </w:style>
  <w:style w:type="paragraph" w:customStyle="1" w:styleId="207BBB0634C8431ABFD498093414CF88">
    <w:name w:val="207BBB0634C8431ABFD498093414CF88"/>
    <w:rsid w:val="004C6B5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289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COMARCH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Aneta Korajda</cp:lastModifiedBy>
  <cp:revision>6</cp:revision>
  <cp:lastPrinted>2009-12-03T13:50:00Z</cp:lastPrinted>
  <dcterms:created xsi:type="dcterms:W3CDTF">2023-09-29T05:23:00Z</dcterms:created>
  <dcterms:modified xsi:type="dcterms:W3CDTF">2024-10-03T09:11:00Z</dcterms:modified>
</cp:coreProperties>
</file>